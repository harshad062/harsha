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DF6E4" w14:textId="77777777" w:rsidR="00F5689F" w:rsidRPr="00702223" w:rsidRDefault="00C85B84" w:rsidP="00702223">
      <w:pPr>
        <w:spacing w:before="0"/>
        <w:rPr>
          <w:sz w:val="22"/>
          <w:szCs w:val="14"/>
        </w:rPr>
      </w:pPr>
      <w:r w:rsidRPr="00702223">
        <w:rPr>
          <w:noProof/>
          <w:sz w:val="22"/>
          <w:szCs w:val="14"/>
        </w:rPr>
        <mc:AlternateContent>
          <mc:Choice Requires="wpg">
            <w:drawing>
              <wp:anchor distT="0" distB="0" distL="114300" distR="114300" simplePos="0" relativeHeight="251668480" behindDoc="1" locked="1" layoutInCell="1" allowOverlap="1" wp14:anchorId="7EEBE79D" wp14:editId="3B21680C">
                <wp:simplePos x="0" y="0"/>
                <wp:positionH relativeFrom="column">
                  <wp:posOffset>-457200</wp:posOffset>
                </wp:positionH>
                <wp:positionV relativeFrom="paragraph">
                  <wp:posOffset>-914400</wp:posOffset>
                </wp:positionV>
                <wp:extent cx="7589520" cy="10058400"/>
                <wp:effectExtent l="0" t="0" r="0" b="0"/>
                <wp:wrapNone/>
                <wp:docPr id="22" name="Group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23" name="Group 23"/>
                        <wpg:cNvGrpSpPr>
                          <a:grpSpLocks/>
                        </wpg:cNvGrpSpPr>
                        <wpg:grpSpPr bwMode="auto">
                          <a:xfrm>
                            <a:off x="6586" y="0"/>
                            <a:ext cx="5369" cy="2980"/>
                            <a:chOff x="6586" y="0"/>
                            <a:chExt cx="5369" cy="2980"/>
                          </a:xfrm>
                        </wpg:grpSpPr>
                        <wps:wsp>
                          <wps:cNvPr id="24" name="AutoShape 24"/>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566"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Group 29"/>
                        <wpg:cNvGrpSpPr>
                          <a:grpSpLocks/>
                        </wpg:cNvGrpSpPr>
                        <wpg:grpSpPr bwMode="auto">
                          <a:xfrm>
                            <a:off x="0" y="12290"/>
                            <a:ext cx="3551" cy="3551"/>
                            <a:chOff x="0" y="12290"/>
                            <a:chExt cx="3551" cy="3551"/>
                          </a:xfrm>
                        </wpg:grpSpPr>
                        <wps:wsp>
                          <wps:cNvPr id="30" name="Freeform 30"/>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wps:cNvSpPr>
                          <wps:spPr bwMode="auto">
                            <a:xfrm>
                              <a:off x="1221" y="1467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54BDE89" id="Group 22" o:spid="_x0000_s1026" alt="&quot;&quot;" style="position:absolute;margin-left:-36pt;margin-top:-1in;width:597.6pt;height:11in;z-index:-251648000"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">
                <v:group id="Group 23"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AutoShape 24"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Freeform 25"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Freeform 26"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Freeform 27"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Freeform 28" o:spid="_x0000_s1032"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Group 29" o:spid="_x0000_s1033"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34"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Freeform 31" o:spid="_x0000_s1035"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Freeform 32" o:spid="_x0000_s1036" style="position:absolute;left:1221;top:1467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anchorlock/>
              </v:group>
            </w:pict>
          </mc:Fallback>
        </mc:AlternateContent>
      </w:r>
    </w:p>
    <w:p w14:paraId="15AFA6D4" w14:textId="77777777" w:rsidR="00251456" w:rsidRDefault="00251456" w:rsidP="00702223">
      <w:pPr>
        <w:pStyle w:val="BodyContactInfo"/>
        <w:rPr>
          <w:rStyle w:val="Greentext"/>
        </w:rPr>
      </w:pPr>
      <w:proofErr w:type="spellStart"/>
      <w:proofErr w:type="gramStart"/>
      <w:r>
        <w:rPr>
          <w:rStyle w:val="Greentext"/>
        </w:rPr>
        <w:t>S.harshad</w:t>
      </w:r>
      <w:proofErr w:type="spellEnd"/>
      <w:proofErr w:type="gramEnd"/>
    </w:p>
    <w:p w14:paraId="42486186" w14:textId="1B980986" w:rsidR="00251456" w:rsidRDefault="00251456" w:rsidP="00702223">
      <w:pPr>
        <w:pStyle w:val="BodyContactInfo"/>
        <w:rPr>
          <w:rStyle w:val="Greentext"/>
        </w:rPr>
      </w:pPr>
      <w:r>
        <w:rPr>
          <w:rStyle w:val="Greentext"/>
        </w:rPr>
        <w:t xml:space="preserve">2/10 </w:t>
      </w:r>
      <w:proofErr w:type="spellStart"/>
      <w:r>
        <w:rPr>
          <w:rStyle w:val="Greentext"/>
        </w:rPr>
        <w:t>aravenu</w:t>
      </w:r>
      <w:proofErr w:type="spellEnd"/>
      <w:r>
        <w:rPr>
          <w:rStyle w:val="Greentext"/>
        </w:rPr>
        <w:t xml:space="preserve">, </w:t>
      </w:r>
      <w:proofErr w:type="spellStart"/>
      <w:r>
        <w:rPr>
          <w:rStyle w:val="Greentext"/>
        </w:rPr>
        <w:t>aravenu</w:t>
      </w:r>
      <w:proofErr w:type="spellEnd"/>
      <w:r>
        <w:rPr>
          <w:rStyle w:val="Greentext"/>
        </w:rPr>
        <w:t xml:space="preserve"> post,</w:t>
      </w:r>
    </w:p>
    <w:p w14:paraId="019811F3" w14:textId="62B311B9" w:rsidR="00251456" w:rsidRDefault="00251456" w:rsidP="00702223">
      <w:pPr>
        <w:pStyle w:val="BodyContactInfo"/>
        <w:rPr>
          <w:rStyle w:val="Greentext"/>
        </w:rPr>
      </w:pPr>
      <w:r>
        <w:rPr>
          <w:rStyle w:val="Greentext"/>
        </w:rPr>
        <w:t>Kotagiri,643201</w:t>
      </w:r>
    </w:p>
    <w:p w14:paraId="62F0D96E" w14:textId="2E4BA510" w:rsidR="00251456" w:rsidRDefault="00251456" w:rsidP="00702223">
      <w:pPr>
        <w:pStyle w:val="BodyContactInfo"/>
        <w:rPr>
          <w:rStyle w:val="Greentext"/>
        </w:rPr>
      </w:pPr>
      <w:r>
        <w:rPr>
          <w:rStyle w:val="Greentext"/>
        </w:rPr>
        <w:t>The Nilgiris</w:t>
      </w:r>
    </w:p>
    <w:p w14:paraId="7E17612B" w14:textId="2D48385E" w:rsidR="00251456" w:rsidRDefault="00251456" w:rsidP="00702223">
      <w:pPr>
        <w:pStyle w:val="BodyContactInfo"/>
        <w:rPr>
          <w:rStyle w:val="Greentext"/>
        </w:rPr>
      </w:pPr>
      <w:r>
        <w:rPr>
          <w:rStyle w:val="Greentext"/>
        </w:rPr>
        <w:t>harshad@karunya.edu.in</w:t>
      </w:r>
    </w:p>
    <w:p w14:paraId="31FDE314" w14:textId="33954C2C" w:rsidR="00C85B84" w:rsidRDefault="00251456" w:rsidP="00702223">
      <w:pPr>
        <w:pStyle w:val="BodyContactInfo"/>
        <w:rPr>
          <w:rStyle w:val="Greentext"/>
        </w:rPr>
      </w:pPr>
      <w:r>
        <w:rPr>
          <w:rStyle w:val="Greentext"/>
        </w:rPr>
        <w:t xml:space="preserve"> </w:t>
      </w:r>
    </w:p>
    <w:p w14:paraId="09C4DF6A" w14:textId="77777777" w:rsidR="00251456" w:rsidRPr="00172BC0" w:rsidRDefault="00251456" w:rsidP="00702223">
      <w:pPr>
        <w:pStyle w:val="BodyContactInfo"/>
        <w:rPr>
          <w:rStyle w:val="Greentext"/>
        </w:rPr>
      </w:pPr>
    </w:p>
    <w:tbl>
      <w:tblPr>
        <w:tblW w:w="5014" w:type="pct"/>
        <w:tblLayout w:type="fixed"/>
        <w:tblCellMar>
          <w:left w:w="14" w:type="dxa"/>
          <w:right w:w="115" w:type="dxa"/>
        </w:tblCellMar>
        <w:tblLook w:val="0600" w:firstRow="0" w:lastRow="0" w:firstColumn="0" w:lastColumn="0" w:noHBand="1" w:noVBand="1"/>
      </w:tblPr>
      <w:tblGrid>
        <w:gridCol w:w="1830"/>
        <w:gridCol w:w="1073"/>
        <w:gridCol w:w="787"/>
        <w:gridCol w:w="2877"/>
        <w:gridCol w:w="4236"/>
        <w:gridCol w:w="13"/>
      </w:tblGrid>
      <w:tr w:rsidR="00702223" w14:paraId="581C4BCC" w14:textId="77777777" w:rsidTr="00CC77D2">
        <w:trPr>
          <w:trHeight w:val="2160"/>
        </w:trPr>
        <w:tc>
          <w:tcPr>
            <w:tcW w:w="5000" w:type="pct"/>
            <w:gridSpan w:val="6"/>
            <w:vAlign w:val="bottom"/>
          </w:tcPr>
          <w:p w14:paraId="73FD5113" w14:textId="55378359" w:rsidR="00702223" w:rsidRDefault="00251456" w:rsidP="00702223">
            <w:pPr>
              <w:pStyle w:val="Title"/>
            </w:pPr>
            <w:proofErr w:type="gramStart"/>
            <w:r>
              <w:rPr>
                <w:color w:val="7CA655" w:themeColor="text2"/>
              </w:rPr>
              <w:t>S.HARSHAD</w:t>
            </w:r>
            <w:proofErr w:type="gramEnd"/>
          </w:p>
        </w:tc>
      </w:tr>
      <w:tr w:rsidR="00F148F1" w:rsidRPr="00702223" w14:paraId="7068896A" w14:textId="77777777" w:rsidTr="00390F23">
        <w:trPr>
          <w:gridAfter w:val="1"/>
          <w:wAfter w:w="6" w:type="pct"/>
          <w:trHeight w:val="115"/>
        </w:trPr>
        <w:tc>
          <w:tcPr>
            <w:tcW w:w="846" w:type="pct"/>
            <w:shd w:val="clear" w:color="auto" w:fill="7CA655" w:themeFill="text2"/>
          </w:tcPr>
          <w:p w14:paraId="5094C1BA" w14:textId="77777777" w:rsidR="00F148F1" w:rsidRPr="00702223" w:rsidRDefault="00F148F1" w:rsidP="00F148F1">
            <w:pPr>
              <w:spacing w:before="0" w:after="0"/>
              <w:rPr>
                <w:sz w:val="6"/>
                <w:szCs w:val="6"/>
              </w:rPr>
            </w:pPr>
          </w:p>
        </w:tc>
        <w:tc>
          <w:tcPr>
            <w:tcW w:w="496" w:type="pct"/>
          </w:tcPr>
          <w:p w14:paraId="75D8D6A2" w14:textId="77777777" w:rsidR="00F148F1" w:rsidRPr="00702223" w:rsidRDefault="00F148F1" w:rsidP="00F148F1">
            <w:pPr>
              <w:spacing w:before="0" w:after="0"/>
              <w:rPr>
                <w:sz w:val="6"/>
                <w:szCs w:val="6"/>
              </w:rPr>
            </w:pPr>
          </w:p>
        </w:tc>
        <w:tc>
          <w:tcPr>
            <w:tcW w:w="364" w:type="pct"/>
          </w:tcPr>
          <w:p w14:paraId="1AAEEB6E" w14:textId="77777777" w:rsidR="00F148F1" w:rsidRPr="00702223" w:rsidRDefault="00F148F1" w:rsidP="00F148F1">
            <w:pPr>
              <w:spacing w:before="0" w:after="0"/>
              <w:rPr>
                <w:sz w:val="6"/>
                <w:szCs w:val="6"/>
              </w:rPr>
            </w:pPr>
          </w:p>
        </w:tc>
        <w:tc>
          <w:tcPr>
            <w:tcW w:w="1330" w:type="pct"/>
            <w:shd w:val="clear" w:color="auto" w:fill="000000" w:themeFill="text1"/>
          </w:tcPr>
          <w:p w14:paraId="438AA810" w14:textId="77777777" w:rsidR="00F148F1" w:rsidRPr="00702223" w:rsidRDefault="00F148F1" w:rsidP="00F148F1">
            <w:pPr>
              <w:spacing w:before="0" w:after="0"/>
              <w:rPr>
                <w:sz w:val="6"/>
                <w:szCs w:val="6"/>
              </w:rPr>
            </w:pPr>
          </w:p>
        </w:tc>
        <w:tc>
          <w:tcPr>
            <w:tcW w:w="1958" w:type="pct"/>
          </w:tcPr>
          <w:p w14:paraId="395E4421" w14:textId="77777777" w:rsidR="00F148F1" w:rsidRPr="00702223" w:rsidRDefault="00F148F1" w:rsidP="00F148F1">
            <w:pPr>
              <w:spacing w:before="0" w:after="0"/>
              <w:rPr>
                <w:sz w:val="6"/>
                <w:szCs w:val="6"/>
              </w:rPr>
            </w:pPr>
          </w:p>
        </w:tc>
      </w:tr>
      <w:tr w:rsidR="00F148F1" w14:paraId="29EAA86C" w14:textId="77777777" w:rsidTr="00F148F1">
        <w:trPr>
          <w:gridAfter w:val="1"/>
          <w:wAfter w:w="6" w:type="pct"/>
          <w:trHeight w:val="2592"/>
        </w:trPr>
        <w:tc>
          <w:tcPr>
            <w:tcW w:w="1706" w:type="pct"/>
            <w:gridSpan w:val="3"/>
          </w:tcPr>
          <w:p w14:paraId="756CA921" w14:textId="77777777" w:rsidR="00F148F1" w:rsidRPr="00BF44A2" w:rsidRDefault="00000000" w:rsidP="00172BC0">
            <w:pPr>
              <w:pStyle w:val="BodyContactInfo"/>
              <w:spacing w:before="240"/>
              <w:rPr>
                <w:rStyle w:val="Greentext"/>
              </w:rPr>
            </w:pPr>
            <w:sdt>
              <w:sdtPr>
                <w:rPr>
                  <w:rStyle w:val="Greentext"/>
                </w:rPr>
                <w:id w:val="-1147582487"/>
                <w:placeholder>
                  <w:docPart w:val="80C170D625AE4DA2BF5A37FFB897A06E"/>
                </w:placeholder>
                <w:temporary/>
                <w:showingPlcHdr/>
                <w15:appearance w15:val="hidden"/>
              </w:sdtPr>
              <w:sdtContent>
                <w:r w:rsidR="00F148F1" w:rsidRPr="00BF44A2">
                  <w:rPr>
                    <w:rStyle w:val="Greentext"/>
                  </w:rPr>
                  <w:t>Adrian King</w:t>
                </w:r>
              </w:sdtContent>
            </w:sdt>
          </w:p>
          <w:p w14:paraId="64A1607B" w14:textId="77777777" w:rsidR="00F148F1" w:rsidRPr="00BF44A2" w:rsidRDefault="00000000" w:rsidP="00F148F1">
            <w:pPr>
              <w:pStyle w:val="BodyContactInfo"/>
              <w:rPr>
                <w:rStyle w:val="Greentext"/>
              </w:rPr>
            </w:pPr>
            <w:sdt>
              <w:sdtPr>
                <w:rPr>
                  <w:rStyle w:val="Greentext"/>
                </w:rPr>
                <w:id w:val="929390290"/>
                <w:placeholder>
                  <w:docPart w:val="BCF23E21B3564D7A89B9894D94009423"/>
                </w:placeholder>
                <w:temporary/>
                <w:showingPlcHdr/>
                <w15:appearance w15:val="hidden"/>
              </w:sdtPr>
              <w:sdtContent>
                <w:r w:rsidR="00F148F1" w:rsidRPr="00BF44A2">
                  <w:rPr>
                    <w:rStyle w:val="Greentext"/>
                  </w:rPr>
                  <w:t xml:space="preserve">Hiring Manager </w:t>
                </w:r>
              </w:sdtContent>
            </w:sdt>
            <w:r w:rsidR="00F148F1" w:rsidRPr="00BF44A2">
              <w:rPr>
                <w:rStyle w:val="Greentext"/>
              </w:rPr>
              <w:t xml:space="preserve"> </w:t>
            </w:r>
          </w:p>
          <w:p w14:paraId="1DFF3483" w14:textId="77777777" w:rsidR="00F148F1" w:rsidRPr="00BF44A2" w:rsidRDefault="00000000" w:rsidP="00F148F1">
            <w:pPr>
              <w:pStyle w:val="BodyContactInfo"/>
              <w:rPr>
                <w:rStyle w:val="Greentext"/>
              </w:rPr>
            </w:pPr>
            <w:sdt>
              <w:sdtPr>
                <w:rPr>
                  <w:rStyle w:val="Greentext"/>
                </w:rPr>
                <w:id w:val="1560595510"/>
                <w:placeholder>
                  <w:docPart w:val="613A59940F81495DAF94664CAF3D7101"/>
                </w:placeholder>
                <w:temporary/>
                <w:showingPlcHdr/>
                <w15:appearance w15:val="hidden"/>
              </w:sdtPr>
              <w:sdtContent>
                <w:r w:rsidR="00F148F1" w:rsidRPr="00BF44A2">
                  <w:rPr>
                    <w:rStyle w:val="Greentext"/>
                  </w:rPr>
                  <w:t>VanArsdel, Ltd.</w:t>
                </w:r>
              </w:sdtContent>
            </w:sdt>
          </w:p>
          <w:p w14:paraId="628E59A8" w14:textId="77777777" w:rsidR="00F148F1" w:rsidRPr="00BF44A2" w:rsidRDefault="00000000" w:rsidP="00F148F1">
            <w:pPr>
              <w:pStyle w:val="BodyContactInfo"/>
              <w:rPr>
                <w:rStyle w:val="Greentext"/>
              </w:rPr>
            </w:pPr>
            <w:sdt>
              <w:sdtPr>
                <w:rPr>
                  <w:rStyle w:val="Greentext"/>
                </w:rPr>
                <w:id w:val="776907983"/>
                <w:placeholder>
                  <w:docPart w:val="4AD117C5A4CC4CB4A4209D60294CEAA8"/>
                </w:placeholder>
                <w:temporary/>
                <w:showingPlcHdr/>
                <w15:appearance w15:val="hidden"/>
              </w:sdtPr>
              <w:sdtContent>
                <w:r w:rsidR="00F148F1" w:rsidRPr="00BF44A2">
                  <w:rPr>
                    <w:rStyle w:val="Greentext"/>
                  </w:rPr>
                  <w:t>123 Elm Avenue</w:t>
                </w:r>
              </w:sdtContent>
            </w:sdt>
          </w:p>
          <w:p w14:paraId="0A127A98" w14:textId="77777777" w:rsidR="00F148F1" w:rsidRPr="00F148F1" w:rsidRDefault="00000000" w:rsidP="00F148F1">
            <w:pPr>
              <w:pStyle w:val="BodyContactInfo"/>
            </w:pPr>
            <w:sdt>
              <w:sdtPr>
                <w:rPr>
                  <w:rStyle w:val="Greentext"/>
                </w:rPr>
                <w:id w:val="-120007591"/>
                <w:placeholder>
                  <w:docPart w:val="CD596DB0DCCB4CD9AB6A2F3D375A6955"/>
                </w:placeholder>
                <w:temporary/>
                <w:showingPlcHdr/>
                <w15:appearance w15:val="hidden"/>
              </w:sdtPr>
              <w:sdtContent>
                <w:r w:rsidR="00172BC0" w:rsidRPr="00BF44A2">
                  <w:rPr>
                    <w:rStyle w:val="Greentext"/>
                  </w:rPr>
                  <w:t>City, State 98052</w:t>
                </w:r>
              </w:sdtContent>
            </w:sdt>
          </w:p>
        </w:tc>
        <w:tc>
          <w:tcPr>
            <w:tcW w:w="3288" w:type="pct"/>
            <w:gridSpan w:val="2"/>
          </w:tcPr>
          <w:p w14:paraId="01F5D6AA" w14:textId="77777777" w:rsidR="00F148F1" w:rsidRDefault="00000000" w:rsidP="00172BC0">
            <w:pPr>
              <w:spacing w:before="240"/>
            </w:pPr>
            <w:sdt>
              <w:sdtPr>
                <w:id w:val="-694234419"/>
                <w:placeholder>
                  <w:docPart w:val="4F2C3CE3B85D46E1A6DD1E3056336D8A"/>
                </w:placeholder>
                <w:temporary/>
                <w:showingPlcHdr/>
                <w15:appearance w15:val="hidden"/>
              </w:sdtPr>
              <w:sdtContent>
                <w:r w:rsidR="00F148F1" w:rsidRPr="008539E9">
                  <w:t>Dear Adrian King</w:t>
                </w:r>
                <w:r w:rsidR="00F148F1">
                  <w:t>,</w:t>
                </w:r>
              </w:sdtContent>
            </w:sdt>
            <w:r w:rsidR="00F148F1">
              <w:t xml:space="preserve"> </w:t>
            </w:r>
          </w:p>
          <w:sdt>
            <w:sdtPr>
              <w:id w:val="1024906116"/>
              <w:placeholder>
                <w:docPart w:val="33DE5782BA784B10BEF36EFBDE4DE428"/>
              </w:placeholder>
              <w:temporary/>
              <w:showingPlcHdr/>
              <w15:appearance w15:val="hidden"/>
            </w:sdtPr>
            <w:sdtContent>
              <w:p w14:paraId="4F38E923" w14:textId="77777777" w:rsidR="00FE4C1E" w:rsidRDefault="00FE4C1E" w:rsidP="00FE4C1E">
                <w:r>
                  <w:t xml:space="preserve">Start with a statement about why you are excited about the job you are seeking. Enthusiasm is key, and your personal connection to the role is much more important than flashy words and exclamation marks. Keep it brief and easy to read quickly. </w:t>
                </w:r>
              </w:p>
              <w:p w14:paraId="5554B217" w14:textId="77777777" w:rsidR="00FE4C1E" w:rsidRDefault="00FE4C1E" w:rsidP="00FE4C1E">
                <w:r>
                  <w:t xml:space="preserve">If you feel a second paragraph is needed, touch on areas of the role that interest you. State your desire to learn more, suggest a follow up call or email. Be clear about your respect for busy schedules. </w:t>
                </w:r>
              </w:p>
              <w:p w14:paraId="2D410D0D" w14:textId="77777777" w:rsidR="00F148F1" w:rsidRDefault="00FE4C1E" w:rsidP="00CB478E">
                <w:r>
                  <w:t>(Here’s a tip: be sure to try Word Editor for suggestions on how to make this cover letter the best it can be.)</w:t>
                </w:r>
              </w:p>
            </w:sdtContent>
          </w:sdt>
          <w:p w14:paraId="339E6665" w14:textId="77777777" w:rsidR="00F148F1" w:rsidRDefault="00000000" w:rsidP="00F148F1">
            <w:sdt>
              <w:sdtPr>
                <w:id w:val="131376155"/>
                <w:placeholder>
                  <w:docPart w:val="698BE9CDA8FB4B628592F5DC63FE4D67"/>
                </w:placeholder>
                <w:temporary/>
                <w:showingPlcHdr/>
                <w15:appearance w15:val="hidden"/>
              </w:sdtPr>
              <w:sdtContent>
                <w:r w:rsidR="00F148F1" w:rsidRPr="008539E9">
                  <w:t>Sincerely,</w:t>
                </w:r>
              </w:sdtContent>
            </w:sdt>
          </w:p>
          <w:sdt>
            <w:sdtPr>
              <w:id w:val="1496226779"/>
              <w:placeholder>
                <w:docPart w:val="B21438425CC245CBA05CAD2EC30CC032"/>
              </w:placeholder>
              <w:temporary/>
              <w:showingPlcHdr/>
              <w15:appearance w15:val="hidden"/>
            </w:sdtPr>
            <w:sdtContent>
              <w:p w14:paraId="5ECAECC8" w14:textId="77777777" w:rsidR="00F148F1" w:rsidRDefault="00F148F1" w:rsidP="00CB478E">
                <w:r w:rsidRPr="00CB478E">
                  <w:t>Yuuri Tanaka</w:t>
                </w:r>
              </w:p>
            </w:sdtContent>
          </w:sdt>
        </w:tc>
      </w:tr>
    </w:tbl>
    <w:p w14:paraId="411E4FC2" w14:textId="77777777" w:rsidR="00340C75" w:rsidRDefault="00340C75" w:rsidP="00F5689F">
      <w:pPr>
        <w:sectPr w:rsidR="00340C75" w:rsidSect="00702223">
          <w:pgSz w:w="12240" w:h="15840"/>
          <w:pgMar w:top="1440" w:right="734" w:bottom="288" w:left="720" w:header="720" w:footer="720" w:gutter="0"/>
          <w:cols w:space="720"/>
        </w:sectPr>
      </w:pPr>
    </w:p>
    <w:p w14:paraId="3B991AE6" w14:textId="72F285B3" w:rsidR="00340C75" w:rsidRPr="00251456" w:rsidRDefault="00913A01" w:rsidP="00251456">
      <w:pPr>
        <w:spacing w:before="0"/>
        <w:rPr>
          <w:sz w:val="22"/>
          <w:szCs w:val="14"/>
        </w:rPr>
      </w:pPr>
      <w:r w:rsidRPr="00547E34">
        <w:rPr>
          <w:noProof/>
          <w:sz w:val="22"/>
          <w:szCs w:val="14"/>
        </w:rPr>
        <w:lastRenderedPageBreak/>
        <mc:AlternateContent>
          <mc:Choice Requires="wpg">
            <w:drawing>
              <wp:anchor distT="0" distB="0" distL="114300" distR="114300" simplePos="0" relativeHeight="251669504" behindDoc="1" locked="1" layoutInCell="1" allowOverlap="1" wp14:anchorId="0BA17180" wp14:editId="4B8BE682">
                <wp:simplePos x="0" y="0"/>
                <wp:positionH relativeFrom="column">
                  <wp:posOffset>-457835</wp:posOffset>
                </wp:positionH>
                <wp:positionV relativeFrom="paragraph">
                  <wp:posOffset>-914400</wp:posOffset>
                </wp:positionV>
                <wp:extent cx="7589520" cy="10058400"/>
                <wp:effectExtent l="0" t="0" r="0" b="0"/>
                <wp:wrapNone/>
                <wp:docPr id="59" name="Group 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15" y="0"/>
                          <a:chExt cx="11953" cy="15841"/>
                        </a:xfrm>
                      </wpg:grpSpPr>
                      <wpg:grpSp>
                        <wpg:cNvPr id="60" name="Group 46"/>
                        <wpg:cNvGrpSpPr>
                          <a:grpSpLocks/>
                        </wpg:cNvGrpSpPr>
                        <wpg:grpSpPr bwMode="auto">
                          <a:xfrm>
                            <a:off x="6569" y="0"/>
                            <a:ext cx="5369" cy="2980"/>
                            <a:chOff x="6586" y="0"/>
                            <a:chExt cx="5369" cy="2980"/>
                          </a:xfrm>
                        </wpg:grpSpPr>
                        <wps:wsp>
                          <wps:cNvPr id="61" name="AutoShape 47"/>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8"/>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49"/>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0"/>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2"/>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Group 53"/>
                        <wpg:cNvGrpSpPr>
                          <a:grpSpLocks/>
                        </wpg:cNvGrpSpPr>
                        <wpg:grpSpPr bwMode="auto">
                          <a:xfrm>
                            <a:off x="-15" y="12290"/>
                            <a:ext cx="3551" cy="3551"/>
                            <a:chOff x="0" y="12290"/>
                            <a:chExt cx="3551" cy="3551"/>
                          </a:xfrm>
                        </wpg:grpSpPr>
                        <wps:wsp>
                          <wps:cNvPr id="68" name="Freeform 54"/>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5"/>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57"/>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50E8107" id="Group 59" o:spid="_x0000_s1026" alt="&quot;&quot;" style="position:absolute;margin-left:-36.05pt;margin-top:-1in;width:597.6pt;height:11in;z-index:-251646976" coordorigin="-15" coordsize="11953,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">
                <v:group id="Group 46" o:spid="_x0000_s1027" style="position:absolute;left:6569;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AutoShape 47"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Freeform 48"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" path="m597,l,598,1195,1792r597,-597l597,xe" fillcolor="#e06742 [3208]" stroked="f">
                    <v:path arrowok="t" o:connecttype="custom" o:connectlocs="597,1188;0,1786;1195,2980;1792,2383;597,1188" o:connectangles="0,0,0,0,0"/>
                  </v:shape>
                  <v:shape id="Freeform 49"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" path="m1183,l,,591,591,1183,xe" fillcolor="#4495a2 [3206]" stroked="f">
                    <v:path arrowok="t" o:connecttype="custom" o:connectlocs="1183,0;0,0;591,591;1183,0" o:connectangles="0,0,0,0"/>
                  </v:shape>
                  <v:shape id="Freeform 50"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" path="m598,l,597,1195,1792r597,-597l598,xe" fillcolor="#aa5881 [3207]" stroked="f">
                    <v:path arrowok="t" o:connecttype="custom" o:connectlocs="598,591;0,1188;1195,2383;1792,1786;598,591" o:connectangles="0,0,0,0,0"/>
                  </v:shape>
                  <v:shape id="Freeform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" path="m,l1195,1195,,xe" fillcolor="#f15d35" stroked="f">
                    <v:path arrowok="t" o:connecttype="custom" o:connectlocs="0,591;1195,1786;0,591" o:connectangles="0,0,0"/>
                  </v:shape>
                  <v:shape id="Freeform 52"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" path="m1194,l,1195,1194,2389,2389,1195,1194,xe" fillcolor="#e06742 [3208]" stroked="f">
                    <v:path arrowok="t" o:connecttype="custom" o:connectlocs="1194,591;0,1786;1194,2980;2389,1786;1194,591" o:connectangles="0,0,0,0,0"/>
                  </v:shape>
                </v:group>
                <v:group id="Group 53" o:spid="_x0000_s1034" style="position:absolute;left:-15;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54"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" path="m,l,1194,1192,2386r597,-597l,xe" fillcolor="#4495a2 [3206]" stroked="f">
                    <v:path arrowok="t" o:connecttype="custom" o:connectlocs="0,12290;0,13484;1192,14676;1789,14079;0,12290" o:connectangles="0,0,0,0,0"/>
                  </v:shape>
                  <v:shape id="Freeform 55"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" path="m,l,1161r1161,l,xe" fillcolor="#aa5881 [3207]" stroked="f">
                    <v:path arrowok="t" o:connecttype="custom" o:connectlocs="0,14679;0,15840;1161,15840;0,14679" o:connectangles="0,0,0,0"/>
                  </v:shape>
                  <v:shape id="Freeform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" path="m,l1164,1165,,xe" fillcolor="#f15d35" stroked="f">
                    <v:path arrowok="t" o:connecttype="custom" o:connectlocs="0,14675;1164,15840;0,14675" o:connectangles="0,0,0"/>
                  </v:shape>
                  <v:shape id="Freeform 57"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" path="m1165,l,1164r2329,l1165,xe" fillcolor="#e06742 [3208]" stroked="f">
                    <v:path arrowok="t" o:connecttype="custom" o:connectlocs="1165,14676;0,15840;2329,15840;1165,14676" o:connectangles="0,0,0,0"/>
                  </v:shape>
                </v:group>
                <w10:anchorlock/>
              </v:group>
            </w:pict>
          </mc:Fallback>
        </mc:AlternateContent>
      </w:r>
    </w:p>
    <w:p w14:paraId="7BA9AFAF" w14:textId="77777777" w:rsidR="00340C75" w:rsidRDefault="00340C75" w:rsidP="00F5689F">
      <w:pPr>
        <w:sectPr w:rsidR="00340C75" w:rsidSect="00913A01">
          <w:pgSz w:w="12240" w:h="15840"/>
          <w:pgMar w:top="1440" w:right="734" w:bottom="288" w:left="720" w:header="720" w:footer="720" w:gutter="0"/>
          <w:cols w:space="720"/>
        </w:sectPr>
      </w:pPr>
    </w:p>
    <w:p w14:paraId="6BADA04F" w14:textId="46A742E4" w:rsidR="00913A01" w:rsidRPr="00251456" w:rsidRDefault="00BE191C" w:rsidP="00251456">
      <w:pPr>
        <w:spacing w:before="0"/>
        <w:rPr>
          <w:sz w:val="22"/>
          <w:szCs w:val="14"/>
        </w:rPr>
      </w:pPr>
      <w:r w:rsidRPr="00547E34">
        <w:rPr>
          <w:noProof/>
          <w:sz w:val="22"/>
          <w:szCs w:val="14"/>
        </w:rPr>
        <w:lastRenderedPageBreak/>
        <mc:AlternateContent>
          <mc:Choice Requires="wpg">
            <w:drawing>
              <wp:anchor distT="0" distB="0" distL="114300" distR="114300" simplePos="0" relativeHeight="251670528" behindDoc="1" locked="1" layoutInCell="1" allowOverlap="1" wp14:anchorId="5116ED1B" wp14:editId="77930384">
                <wp:simplePos x="0" y="0"/>
                <wp:positionH relativeFrom="column">
                  <wp:posOffset>-457200</wp:posOffset>
                </wp:positionH>
                <wp:positionV relativeFrom="paragraph">
                  <wp:posOffset>-914400</wp:posOffset>
                </wp:positionV>
                <wp:extent cx="7589520" cy="10058400"/>
                <wp:effectExtent l="0" t="0" r="0" b="0"/>
                <wp:wrapNone/>
                <wp:docPr id="72" name="Group 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058400"/>
                          <a:chOff x="0" y="0"/>
                          <a:chExt cx="11955" cy="15841"/>
                        </a:xfrm>
                      </wpg:grpSpPr>
                      <wpg:grpSp>
                        <wpg:cNvPr id="73" name="Group 59"/>
                        <wpg:cNvGrpSpPr>
                          <a:grpSpLocks/>
                        </wpg:cNvGrpSpPr>
                        <wpg:grpSpPr bwMode="auto">
                          <a:xfrm>
                            <a:off x="6586" y="0"/>
                            <a:ext cx="5369" cy="2980"/>
                            <a:chOff x="6586" y="0"/>
                            <a:chExt cx="5369" cy="2980"/>
                          </a:xfrm>
                        </wpg:grpSpPr>
                        <wps:wsp>
                          <wps:cNvPr id="74" name="AutoShape 60"/>
                          <wps:cNvSpPr>
                            <a:spLocks/>
                          </wps:cNvSpPr>
                          <wps:spPr bwMode="auto">
                            <a:xfrm>
                              <a:off x="65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1"/>
                          <wps:cNvSpPr>
                            <a:spLocks/>
                          </wps:cNvSpPr>
                          <wps:spPr bwMode="auto">
                            <a:xfrm>
                              <a:off x="71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2"/>
                          <wps:cNvSpPr>
                            <a:spLocks/>
                          </wps:cNvSpPr>
                          <wps:spPr bwMode="auto">
                            <a:xfrm>
                              <a:off x="89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3"/>
                          <wps:cNvSpPr>
                            <a:spLocks/>
                          </wps:cNvSpPr>
                          <wps:spPr bwMode="auto">
                            <a:xfrm>
                              <a:off x="77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5"/>
                          <wps:cNvSpPr>
                            <a:spLocks/>
                          </wps:cNvSpPr>
                          <wps:spPr bwMode="auto">
                            <a:xfrm>
                              <a:off x="95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 name="Group 66"/>
                        <wpg:cNvGrpSpPr>
                          <a:grpSpLocks/>
                        </wpg:cNvGrpSpPr>
                        <wpg:grpSpPr bwMode="auto">
                          <a:xfrm>
                            <a:off x="0" y="12290"/>
                            <a:ext cx="3551" cy="3551"/>
                            <a:chOff x="0" y="12290"/>
                            <a:chExt cx="3551" cy="3551"/>
                          </a:xfrm>
                        </wpg:grpSpPr>
                        <wps:wsp>
                          <wps:cNvPr id="81" name="Freeform 67"/>
                          <wps:cNvSpPr>
                            <a:spLocks/>
                          </wps:cNvSpPr>
                          <wps:spPr bwMode="auto">
                            <a:xfrm>
                              <a:off x="0" y="1228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68"/>
                          <wps:cNvSpPr>
                            <a:spLocks/>
                          </wps:cNvSpPr>
                          <wps:spPr bwMode="auto">
                            <a:xfrm>
                              <a:off x="0" y="1467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0"/>
                          <wps:cNvSpPr>
                            <a:spLocks/>
                          </wps:cNvSpPr>
                          <wps:spPr bwMode="auto">
                            <a:xfrm>
                              <a:off x="1221" y="1467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553B8C9" id="Group 72" o:spid="_x0000_s1026" alt="&quot;&quot;" style="position:absolute;margin-left:-36pt;margin-top:-1in;width:597.6pt;height:11in;z-index:-251645952" coordsize="11955,15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">
                <v:group id="Group 59" o:spid="_x0000_s1027" style="position:absolute;left:6586;width:5369;height:2980" coordorigin="6586"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AutoShape 60" o:spid="_x0000_s1028" style="position:absolute;left:65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" path="m1786,591l1194,,,,1188,1188,1786,591m3577,2383l2980,1786r-597,597l2980,2980r597,-597e" fillcolor="#7f7f7f [1612]" stroked="f">
                    <v:path arrowok="t" o:connecttype="custom" o:connectlocs="1786,591;1194,0;0,0;1188,1188;1786,591;3577,2383;2980,1786;2383,2383;2980,2980;3577,2383" o:connectangles="0,0,0,0,0,0,0,0,0,0"/>
                  </v:shape>
                  <v:shape id="Freeform 61" o:spid="_x0000_s1029" style="position:absolute;left:71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" path="m597,l,598,1195,1792r597,-597l597,xe" fillcolor="#e4e4e4 [3214]" stroked="f">
                    <v:path arrowok="t" o:connecttype="custom" o:connectlocs="597,1188;0,1786;1195,2980;1792,2383;597,1188" o:connectangles="0,0,0,0,0"/>
                  </v:shape>
                  <v:shape id="Freeform 62" o:spid="_x0000_s1030" style="position:absolute;left:89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" path="m1183,l,,591,591,1183,xe" fillcolor="#7f7f7f [1612]" stroked="f">
                    <v:path arrowok="t" o:connecttype="custom" o:connectlocs="1183,0;0,0;591,591;1183,0" o:connectangles="0,0,0,0"/>
                  </v:shape>
                  <v:shape id="Freeform 63" o:spid="_x0000_s1031" style="position:absolute;left:77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" path="m598,l,597,1195,1792r597,-597l598,xe" fillcolor="black [3213]" stroked="f">
                    <v:path arrowok="t" o:connecttype="custom" o:connectlocs="598,591;0,1188;1195,2383;1792,1786;598,591" o:connectangles="0,0,0,0,0"/>
                  </v:shape>
                  <v:shape id="Freeform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" path="m,l1195,1195,,xe" fillcolor="#f15d35" stroked="f">
                    <v:path arrowok="t" o:connecttype="custom" o:connectlocs="0,591;1195,1786;0,591" o:connectangles="0,0,0"/>
                  </v:shape>
                  <v:shape id="Freeform 65" o:spid="_x0000_s1033" style="position:absolute;left:95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" path="m1194,l,1195,1194,2389,2389,1195,1194,xe" fillcolor="#e4e4e4 [3214]" stroked="f">
                    <v:path arrowok="t" o:connecttype="custom" o:connectlocs="1194,591;0,1786;1194,2980;2389,1786;1194,591" o:connectangles="0,0,0,0,0"/>
                  </v:shape>
                </v:group>
                <v:group id="Group 66" o:spid="_x0000_s1034" style="position:absolute;top:12290;width:3551;height:3551" coordorigin=",12290"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reeform 67" o:spid="_x0000_s1035" style="position:absolute;top:1228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" path="m,l,1194,1192,2386r597,-597l,xe" fillcolor="#7f7f7f [1612]" stroked="f">
                    <v:path arrowok="t" o:connecttype="custom" o:connectlocs="0,12290;0,13484;1192,14676;1789,14079;0,12290" o:connectangles="0,0,0,0,0"/>
                  </v:shape>
                  <v:shape id="Freeform 68" o:spid="_x0000_s1036" style="position:absolute;top:1467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" path="m,l,1161r1161,l,xe" fillcolor="black [3213]" stroked="f">
                    <v:path arrowok="t" o:connecttype="custom" o:connectlocs="0,14679;0,15840;1161,15840;0,14679" o:connectangles="0,0,0,0"/>
                  </v:shape>
                  <v:shape id="Freeform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" path="m,l1164,1165,,xe" fillcolor="#f15d35" stroked="f">
                    <v:path arrowok="t" o:connecttype="custom" o:connectlocs="0,14675;1164,15840;0,14675" o:connectangles="0,0,0"/>
                  </v:shape>
                  <v:shape id="Freeform 70" o:spid="_x0000_s1038" style="position:absolute;left:1221;top:1467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" path="m1165,l,1164r2329,l1165,xe" fillcolor="#e4e4e4 [3214]" stroked="f">
                    <v:path arrowok="t" o:connecttype="custom" o:connectlocs="1165,14676;0,15840;2329,15840;1165,14676" o:connectangles="0,0,0,0"/>
                  </v:shape>
                </v:group>
                <w10:anchorlock/>
              </v:group>
            </w:pict>
          </mc:Fallback>
        </mc:AlternateContent>
      </w:r>
    </w:p>
    <w:sectPr w:rsidR="00913A01" w:rsidRPr="00251456" w:rsidSect="00913A01">
      <w:pgSz w:w="12240" w:h="15840"/>
      <w:pgMar w:top="1440" w:right="734"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BCAC1" w14:textId="77777777" w:rsidR="0091458A" w:rsidRDefault="0091458A" w:rsidP="003D37DA">
      <w:pPr>
        <w:spacing w:before="0" w:after="0" w:line="240" w:lineRule="auto"/>
      </w:pPr>
      <w:r>
        <w:separator/>
      </w:r>
    </w:p>
  </w:endnote>
  <w:endnote w:type="continuationSeparator" w:id="0">
    <w:p w14:paraId="0266D8E6" w14:textId="77777777" w:rsidR="0091458A" w:rsidRDefault="0091458A" w:rsidP="003D37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CA4EA" w14:textId="77777777" w:rsidR="0091458A" w:rsidRDefault="0091458A" w:rsidP="003D37DA">
      <w:pPr>
        <w:spacing w:before="0" w:after="0" w:line="240" w:lineRule="auto"/>
      </w:pPr>
      <w:r>
        <w:separator/>
      </w:r>
    </w:p>
  </w:footnote>
  <w:footnote w:type="continuationSeparator" w:id="0">
    <w:p w14:paraId="796B1949" w14:textId="77777777" w:rsidR="0091458A" w:rsidRDefault="0091458A" w:rsidP="003D37D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90457846">
    <w:abstractNumId w:val="2"/>
  </w:num>
  <w:num w:numId="2" w16cid:durableId="1069157084">
    <w:abstractNumId w:val="4"/>
  </w:num>
  <w:num w:numId="3" w16cid:durableId="1642417567">
    <w:abstractNumId w:val="3"/>
  </w:num>
  <w:num w:numId="4" w16cid:durableId="1409234089">
    <w:abstractNumId w:val="0"/>
  </w:num>
  <w:num w:numId="5" w16cid:durableId="1143081286">
    <w:abstractNumId w:val="1"/>
  </w:num>
  <w:num w:numId="6" w16cid:durableId="600184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56"/>
    <w:rsid w:val="000D0367"/>
    <w:rsid w:val="000D13CA"/>
    <w:rsid w:val="00172BC0"/>
    <w:rsid w:val="0018269B"/>
    <w:rsid w:val="002453B4"/>
    <w:rsid w:val="00251456"/>
    <w:rsid w:val="003116B7"/>
    <w:rsid w:val="00340C75"/>
    <w:rsid w:val="00390F23"/>
    <w:rsid w:val="003B0449"/>
    <w:rsid w:val="003C75DF"/>
    <w:rsid w:val="003D37DA"/>
    <w:rsid w:val="003E6644"/>
    <w:rsid w:val="003E6D64"/>
    <w:rsid w:val="005106C2"/>
    <w:rsid w:val="00547E34"/>
    <w:rsid w:val="005D49CA"/>
    <w:rsid w:val="006123CC"/>
    <w:rsid w:val="00702223"/>
    <w:rsid w:val="00721C3B"/>
    <w:rsid w:val="007466F4"/>
    <w:rsid w:val="00762950"/>
    <w:rsid w:val="00851431"/>
    <w:rsid w:val="008539E9"/>
    <w:rsid w:val="00860689"/>
    <w:rsid w:val="0086291E"/>
    <w:rsid w:val="00880365"/>
    <w:rsid w:val="00913A01"/>
    <w:rsid w:val="0091458A"/>
    <w:rsid w:val="00A635D5"/>
    <w:rsid w:val="00A82D03"/>
    <w:rsid w:val="00B70BEC"/>
    <w:rsid w:val="00B80EE9"/>
    <w:rsid w:val="00BB7363"/>
    <w:rsid w:val="00BE191C"/>
    <w:rsid w:val="00BF44A2"/>
    <w:rsid w:val="00C764ED"/>
    <w:rsid w:val="00C8183F"/>
    <w:rsid w:val="00C83E97"/>
    <w:rsid w:val="00C85B84"/>
    <w:rsid w:val="00CB478E"/>
    <w:rsid w:val="00CC77D2"/>
    <w:rsid w:val="00D87E03"/>
    <w:rsid w:val="00DD38E7"/>
    <w:rsid w:val="00E24AD4"/>
    <w:rsid w:val="00E6525B"/>
    <w:rsid w:val="00E97CB2"/>
    <w:rsid w:val="00ED6E70"/>
    <w:rsid w:val="00EF10F2"/>
    <w:rsid w:val="00EF2719"/>
    <w:rsid w:val="00F148F1"/>
    <w:rsid w:val="00F41ACF"/>
    <w:rsid w:val="00F5689F"/>
    <w:rsid w:val="00F609CC"/>
    <w:rsid w:val="00F7064C"/>
    <w:rsid w:val="00F81D57"/>
    <w:rsid w:val="00FC78D4"/>
    <w:rsid w:val="00FE4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41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8E7"/>
    <w:pPr>
      <w:spacing w:before="120" w:after="240" w:line="312" w:lineRule="auto"/>
    </w:pPr>
    <w:rPr>
      <w:rFonts w:eastAsia="Arial" w:cs="Arial"/>
      <w:color w:val="231F20"/>
      <w:sz w:val="18"/>
      <w:szCs w:val="16"/>
      <w:lang w:bidi="en-US"/>
    </w:rPr>
  </w:style>
  <w:style w:type="paragraph" w:styleId="Heading1">
    <w:name w:val="heading 1"/>
    <w:basedOn w:val="Normal"/>
    <w:next w:val="Normal"/>
    <w:link w:val="Heading1Char"/>
    <w:uiPriority w:val="9"/>
    <w:semiHidden/>
    <w:qFormat/>
    <w:rsid w:val="00CC77D2"/>
    <w:pPr>
      <w:spacing w:before="240" w:line="240" w:lineRule="auto"/>
      <w:outlineLvl w:val="0"/>
    </w:pPr>
    <w:rPr>
      <w:b/>
      <w:bCs/>
      <w:color w:val="auto"/>
      <w:szCs w:val="40"/>
    </w:rPr>
  </w:style>
  <w:style w:type="paragraph" w:styleId="Heading2">
    <w:name w:val="heading 2"/>
    <w:basedOn w:val="Normal"/>
    <w:next w:val="Normal"/>
    <w:link w:val="Heading2Char"/>
    <w:uiPriority w:val="9"/>
    <w:semiHidden/>
    <w:qFormat/>
    <w:rsid w:val="00EF10F2"/>
    <w:pPr>
      <w:spacing w:before="134"/>
      <w:ind w:left="80"/>
      <w:outlineLvl w:val="1"/>
    </w:pPr>
    <w:rPr>
      <w:sz w:val="43"/>
    </w:rPr>
  </w:style>
  <w:style w:type="paragraph" w:styleId="Heading3">
    <w:name w:val="heading 3"/>
    <w:aliases w:val="Heading 3 Section Category"/>
    <w:basedOn w:val="Normal"/>
    <w:next w:val="Normal"/>
    <w:link w:val="Heading3Char"/>
    <w:uiPriority w:val="9"/>
    <w:semiHidden/>
    <w:qFormat/>
    <w:rsid w:val="00EF10F2"/>
    <w:pPr>
      <w:spacing w:before="20"/>
      <w:outlineLvl w:val="2"/>
    </w:pPr>
    <w:rPr>
      <w:b/>
      <w:spacing w:val="-11"/>
      <w:sz w:val="40"/>
    </w:rPr>
  </w:style>
  <w:style w:type="paragraph" w:styleId="Heading4">
    <w:name w:val="heading 4"/>
    <w:aliases w:val="Heading 4 Job Title"/>
    <w:basedOn w:val="Normal"/>
    <w:next w:val="Normal"/>
    <w:link w:val="Heading4Char"/>
    <w:uiPriority w:val="9"/>
    <w:semiHidden/>
    <w:qFormat/>
    <w:rsid w:val="00EF10F2"/>
    <w:pPr>
      <w:spacing w:before="99"/>
      <w:outlineLvl w:val="3"/>
    </w:pPr>
    <w:rPr>
      <w:b/>
      <w:b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qFormat/>
    <w:rsid w:val="00EF10F2"/>
  </w:style>
  <w:style w:type="paragraph" w:styleId="ListParagraph">
    <w:name w:val="List Paragraph"/>
    <w:basedOn w:val="Normal"/>
    <w:uiPriority w:val="1"/>
    <w:semiHidden/>
    <w:qFormat/>
  </w:style>
  <w:style w:type="paragraph" w:customStyle="1" w:styleId="TableParagraph">
    <w:name w:val="Table Paragraph"/>
    <w:basedOn w:val="Normal"/>
    <w:uiPriority w:val="1"/>
    <w:semiHidden/>
    <w:qFormat/>
  </w:style>
  <w:style w:type="character" w:customStyle="1" w:styleId="Heading1Char">
    <w:name w:val="Heading 1 Char"/>
    <w:basedOn w:val="DefaultParagraphFont"/>
    <w:link w:val="Heading1"/>
    <w:uiPriority w:val="9"/>
    <w:semiHidden/>
    <w:rsid w:val="00DD38E7"/>
    <w:rPr>
      <w:rFonts w:eastAsia="Arial" w:cs="Arial"/>
      <w:b/>
      <w:bCs/>
      <w:sz w:val="18"/>
      <w:szCs w:val="40"/>
      <w:lang w:bidi="en-US"/>
    </w:rPr>
  </w:style>
  <w:style w:type="character" w:customStyle="1" w:styleId="Heading2Char">
    <w:name w:val="Heading 2 Char"/>
    <w:basedOn w:val="DefaultParagraphFont"/>
    <w:link w:val="Heading2"/>
    <w:uiPriority w:val="9"/>
    <w:semiHidden/>
    <w:rsid w:val="00A82D03"/>
    <w:rPr>
      <w:rFonts w:ascii="Arial Nova" w:eastAsia="Arial" w:hAnsi="Arial Nova" w:cs="Arial"/>
      <w:color w:val="231F20"/>
      <w:sz w:val="43"/>
      <w:szCs w:val="16"/>
      <w:lang w:bidi="en-US"/>
    </w:rPr>
  </w:style>
  <w:style w:type="character" w:customStyle="1" w:styleId="Heading3Char">
    <w:name w:val="Heading 3 Char"/>
    <w:aliases w:val="Heading 3 Section Category Char"/>
    <w:basedOn w:val="DefaultParagraphFont"/>
    <w:link w:val="Heading3"/>
    <w:uiPriority w:val="9"/>
    <w:semiHidden/>
    <w:rsid w:val="00A82D03"/>
    <w:rPr>
      <w:rFonts w:ascii="Arial Nova" w:eastAsia="Arial" w:hAnsi="Arial Nova" w:cs="Arial"/>
      <w:b/>
      <w:color w:val="231F20"/>
      <w:spacing w:val="-11"/>
      <w:sz w:val="40"/>
      <w:szCs w:val="16"/>
      <w:lang w:bidi="en-US"/>
    </w:rPr>
  </w:style>
  <w:style w:type="character" w:customStyle="1" w:styleId="Heading4Char">
    <w:name w:val="Heading 4 Char"/>
    <w:aliases w:val="Heading 4 Job Title Char"/>
    <w:basedOn w:val="DefaultParagraphFont"/>
    <w:link w:val="Heading4"/>
    <w:uiPriority w:val="9"/>
    <w:semiHidden/>
    <w:rsid w:val="00A82D03"/>
    <w:rPr>
      <w:rFonts w:ascii="Arial Nova" w:eastAsia="Arial" w:hAnsi="Arial Nova" w:cs="Arial"/>
      <w:b/>
      <w:bCs/>
      <w:color w:val="231F20"/>
      <w:sz w:val="23"/>
      <w:szCs w:val="16"/>
      <w:lang w:bidi="en-US"/>
    </w:rPr>
  </w:style>
  <w:style w:type="paragraph" w:customStyle="1" w:styleId="BodyContactInfo">
    <w:name w:val="Body Contact Info"/>
    <w:basedOn w:val="BodyText"/>
    <w:qFormat/>
    <w:rsid w:val="00F148F1"/>
    <w:pPr>
      <w:spacing w:before="40" w:after="0" w:line="360" w:lineRule="auto"/>
    </w:pPr>
    <w:rPr>
      <w:color w:val="auto"/>
    </w:rPr>
  </w:style>
  <w:style w:type="paragraph" w:customStyle="1" w:styleId="SkillsBullets">
    <w:name w:val="Skills Bullets"/>
    <w:basedOn w:val="BulletsSkills"/>
    <w:semiHidden/>
    <w:qFormat/>
    <w:rsid w:val="00F148F1"/>
    <w:pPr>
      <w:spacing w:before="0" w:after="240" w:line="254" w:lineRule="auto"/>
    </w:pPr>
    <w:rPr>
      <w:sz w:val="22"/>
    </w:rPr>
  </w:style>
  <w:style w:type="paragraph" w:customStyle="1" w:styleId="BulletsSkills">
    <w:name w:val="Bullets Skills"/>
    <w:basedOn w:val="BodyContactInfo"/>
    <w:semiHidden/>
    <w:qFormat/>
    <w:rsid w:val="00EF10F2"/>
    <w:pPr>
      <w:numPr>
        <w:numId w:val="5"/>
      </w:numPr>
    </w:pPr>
  </w:style>
  <w:style w:type="paragraph" w:styleId="Title">
    <w:name w:val="Title"/>
    <w:basedOn w:val="Normal"/>
    <w:next w:val="Normal"/>
    <w:link w:val="TitleChar"/>
    <w:uiPriority w:val="10"/>
    <w:qFormat/>
    <w:rsid w:val="00172BC0"/>
    <w:pPr>
      <w:spacing w:before="27" w:line="216" w:lineRule="auto"/>
      <w:outlineLvl w:val="0"/>
    </w:pPr>
    <w:rPr>
      <w:rFonts w:asciiTheme="majorHAnsi" w:hAnsiTheme="majorHAnsi"/>
      <w:b/>
      <w:sz w:val="96"/>
    </w:rPr>
  </w:style>
  <w:style w:type="character" w:customStyle="1" w:styleId="TitleChar">
    <w:name w:val="Title Char"/>
    <w:basedOn w:val="DefaultParagraphFont"/>
    <w:link w:val="Title"/>
    <w:uiPriority w:val="10"/>
    <w:rsid w:val="00172BC0"/>
    <w:rPr>
      <w:rFonts w:asciiTheme="majorHAnsi" w:eastAsia="Arial" w:hAnsiTheme="majorHAnsi" w:cs="Arial"/>
      <w:b/>
      <w:color w:val="231F20"/>
      <w:sz w:val="96"/>
      <w:szCs w:val="16"/>
      <w:lang w:bidi="en-US"/>
    </w:rPr>
  </w:style>
  <w:style w:type="character" w:customStyle="1" w:styleId="ItalicJobLocation">
    <w:name w:val="Italic Job Location"/>
    <w:basedOn w:val="DefaultParagraphFont"/>
    <w:uiPriority w:val="1"/>
    <w:semiHidden/>
    <w:qFormat/>
    <w:rsid w:val="00EF10F2"/>
    <w:rPr>
      <w:i/>
      <w:iCs/>
    </w:rPr>
  </w:style>
  <w:style w:type="character" w:customStyle="1" w:styleId="ItalicJob">
    <w:name w:val="Italic Job"/>
    <w:basedOn w:val="DefaultParagraphFont"/>
    <w:uiPriority w:val="1"/>
    <w:semiHidden/>
    <w:qFormat/>
    <w:rsid w:val="00EF10F2"/>
    <w:rPr>
      <w:i/>
      <w:iCs/>
    </w:rPr>
  </w:style>
  <w:style w:type="paragraph" w:customStyle="1" w:styleId="Body">
    <w:name w:val="Body"/>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Subtitle">
    <w:name w:val="Subtitle"/>
    <w:basedOn w:val="Heading2"/>
    <w:next w:val="Normal"/>
    <w:link w:val="SubtitleChar"/>
    <w:uiPriority w:val="11"/>
    <w:semiHidden/>
    <w:qFormat/>
    <w:rsid w:val="00A82D03"/>
    <w:pPr>
      <w:spacing w:line="240" w:lineRule="auto"/>
    </w:pPr>
    <w:rPr>
      <w:rFonts w:asciiTheme="majorHAnsi" w:hAnsiTheme="majorHAnsi"/>
    </w:rPr>
  </w:style>
  <w:style w:type="character" w:customStyle="1" w:styleId="SubtitleChar">
    <w:name w:val="Subtitle Char"/>
    <w:basedOn w:val="DefaultParagraphFont"/>
    <w:link w:val="Subtitle"/>
    <w:uiPriority w:val="11"/>
    <w:semiHidden/>
    <w:rsid w:val="00F148F1"/>
    <w:rPr>
      <w:rFonts w:asciiTheme="majorHAnsi" w:eastAsia="Arial" w:hAnsiTheme="majorHAnsi" w:cs="Arial"/>
      <w:color w:val="231F20"/>
      <w:sz w:val="43"/>
      <w:szCs w:val="16"/>
      <w:lang w:bidi="en-US"/>
    </w:rPr>
  </w:style>
  <w:style w:type="character" w:styleId="PlaceholderText">
    <w:name w:val="Placeholder Text"/>
    <w:basedOn w:val="DefaultParagraphFont"/>
    <w:uiPriority w:val="99"/>
    <w:semiHidden/>
    <w:rsid w:val="00F5689F"/>
    <w:rPr>
      <w:color w:val="808080"/>
    </w:rPr>
  </w:style>
  <w:style w:type="table" w:styleId="TableGrid">
    <w:name w:val="Table Grid"/>
    <w:basedOn w:val="Table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F5689F"/>
    <w:rPr>
      <w:color w:val="4495A2" w:themeColor="hyperlink"/>
      <w:u w:val="single"/>
    </w:rPr>
  </w:style>
  <w:style w:type="character" w:styleId="UnresolvedMention">
    <w:name w:val="Unresolved Mention"/>
    <w:basedOn w:val="DefaultParagraphFont"/>
    <w:uiPriority w:val="99"/>
    <w:semiHidden/>
    <w:unhideWhenUsed/>
    <w:rsid w:val="00F5689F"/>
    <w:rPr>
      <w:color w:val="605E5C"/>
      <w:shd w:val="clear" w:color="auto" w:fill="E1DFDD"/>
    </w:rPr>
  </w:style>
  <w:style w:type="paragraph" w:customStyle="1" w:styleId="ObjectiveHeading">
    <w:name w:val="Objective Heading"/>
    <w:basedOn w:val="Normal"/>
    <w:semiHidden/>
    <w:qFormat/>
    <w:rsid w:val="00913A01"/>
    <w:pPr>
      <w:spacing w:before="240"/>
    </w:pPr>
    <w:rPr>
      <w:b/>
      <w:bCs/>
      <w:color w:val="auto"/>
      <w:szCs w:val="20"/>
    </w:rPr>
  </w:style>
  <w:style w:type="paragraph" w:customStyle="1" w:styleId="DateRange">
    <w:name w:val="Date Range"/>
    <w:basedOn w:val="Normal"/>
    <w:semiHidden/>
    <w:qFormat/>
    <w:rsid w:val="00702223"/>
    <w:pPr>
      <w:spacing w:before="240" w:line="240" w:lineRule="auto"/>
    </w:pPr>
    <w:rPr>
      <w:szCs w:val="24"/>
    </w:rPr>
  </w:style>
  <w:style w:type="paragraph" w:customStyle="1" w:styleId="JobTitle">
    <w:name w:val="Job Title"/>
    <w:basedOn w:val="Normal"/>
    <w:semiHidden/>
    <w:qFormat/>
    <w:rsid w:val="00CC77D2"/>
    <w:pPr>
      <w:spacing w:before="100" w:line="240" w:lineRule="auto"/>
    </w:pPr>
    <w:rPr>
      <w:rFonts w:asciiTheme="majorHAnsi" w:hAnsiTheme="majorHAnsi"/>
    </w:rPr>
  </w:style>
  <w:style w:type="character" w:customStyle="1" w:styleId="Greentext">
    <w:name w:val="Green text"/>
    <w:uiPriority w:val="1"/>
    <w:qFormat/>
    <w:rsid w:val="00390F23"/>
    <w:rPr>
      <w:color w:val="7CA655" w:themeColor="text2"/>
    </w:rPr>
  </w:style>
  <w:style w:type="paragraph" w:customStyle="1" w:styleId="Jobdescription">
    <w:name w:val="Job description"/>
    <w:basedOn w:val="Normal"/>
    <w:semiHidden/>
    <w:qFormat/>
    <w:rsid w:val="00CC77D2"/>
    <w:pPr>
      <w:spacing w:after="600" w:line="240" w:lineRule="auto"/>
    </w:pPr>
  </w:style>
  <w:style w:type="paragraph" w:customStyle="1" w:styleId="SchoolName">
    <w:name w:val="School Name"/>
    <w:basedOn w:val="Normal"/>
    <w:semiHidden/>
    <w:qFormat/>
    <w:rsid w:val="00D87E03"/>
    <w:pPr>
      <w:spacing w:before="0" w:line="240" w:lineRule="auto"/>
    </w:pPr>
    <w:rPr>
      <w:szCs w:val="20"/>
    </w:rPr>
  </w:style>
  <w:style w:type="paragraph" w:customStyle="1" w:styleId="Degree">
    <w:name w:val="Degree"/>
    <w:basedOn w:val="Normal"/>
    <w:semiHidden/>
    <w:qFormat/>
    <w:rsid w:val="00702223"/>
    <w:pPr>
      <w:spacing w:before="0" w:line="240" w:lineRule="auto"/>
    </w:pPr>
    <w:rPr>
      <w:b/>
    </w:rPr>
  </w:style>
  <w:style w:type="character" w:customStyle="1" w:styleId="BodyTextChar">
    <w:name w:val="Body Text Char"/>
    <w:basedOn w:val="DefaultParagraphFont"/>
    <w:link w:val="BodyText"/>
    <w:uiPriority w:val="1"/>
    <w:semiHidden/>
    <w:rsid w:val="00C85B84"/>
    <w:rPr>
      <w:rFonts w:eastAsia="Arial" w:cs="Arial"/>
      <w:color w:val="231F20"/>
      <w:sz w:val="16"/>
      <w:szCs w:val="16"/>
      <w:lang w:bidi="en-US"/>
    </w:rPr>
  </w:style>
  <w:style w:type="paragraph" w:customStyle="1" w:styleId="Objective">
    <w:name w:val="Objective"/>
    <w:basedOn w:val="Normal"/>
    <w:semiHidden/>
    <w:qFormat/>
    <w:rsid w:val="00913A01"/>
    <w:pPr>
      <w:spacing w:before="240" w:line="247" w:lineRule="auto"/>
    </w:pPr>
    <w:rPr>
      <w:color w:val="auto"/>
    </w:rPr>
  </w:style>
  <w:style w:type="paragraph" w:customStyle="1" w:styleId="Company">
    <w:name w:val="Company"/>
    <w:basedOn w:val="Normal"/>
    <w:semiHidden/>
    <w:qFormat/>
    <w:rsid w:val="00721C3B"/>
    <w:rPr>
      <w:rFonts w:asciiTheme="majorHAnsi" w:hAnsiTheme="majorHAnsi"/>
      <w:sz w:val="26"/>
    </w:rPr>
  </w:style>
  <w:style w:type="character" w:customStyle="1" w:styleId="Magentatext">
    <w:name w:val="Magenta text"/>
    <w:uiPriority w:val="1"/>
    <w:qFormat/>
    <w:rsid w:val="00762950"/>
    <w:rPr>
      <w:color w:val="AA5881" w:themeColor="accent4"/>
    </w:rPr>
  </w:style>
  <w:style w:type="character" w:customStyle="1" w:styleId="Graytext">
    <w:name w:val="Gray text"/>
    <w:uiPriority w:val="1"/>
    <w:qFormat/>
    <w:rsid w:val="00DD38E7"/>
    <w:rPr>
      <w:color w:val="808080" w:themeColor="background1" w:themeShade="80"/>
    </w:rPr>
  </w:style>
  <w:style w:type="paragraph" w:styleId="Header">
    <w:name w:val="header"/>
    <w:basedOn w:val="Normal"/>
    <w:link w:val="HeaderChar"/>
    <w:uiPriority w:val="99"/>
    <w:semiHidden/>
    <w:rsid w:val="003D37DA"/>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DD38E7"/>
    <w:rPr>
      <w:rFonts w:eastAsia="Arial" w:cs="Arial"/>
      <w:color w:val="231F20"/>
      <w:sz w:val="18"/>
      <w:szCs w:val="16"/>
      <w:lang w:bidi="en-US"/>
    </w:rPr>
  </w:style>
  <w:style w:type="paragraph" w:styleId="Footer">
    <w:name w:val="footer"/>
    <w:basedOn w:val="Normal"/>
    <w:link w:val="FooterChar"/>
    <w:uiPriority w:val="99"/>
    <w:semiHidden/>
    <w:rsid w:val="003D37DA"/>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DD38E7"/>
    <w:rPr>
      <w:rFonts w:eastAsia="Arial" w:cs="Arial"/>
      <w:color w:val="231F20"/>
      <w:sz w:val="18"/>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Geometric%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0C170D625AE4DA2BF5A37FFB897A06E"/>
        <w:category>
          <w:name w:val="General"/>
          <w:gallery w:val="placeholder"/>
        </w:category>
        <w:types>
          <w:type w:val="bbPlcHdr"/>
        </w:types>
        <w:behaviors>
          <w:behavior w:val="content"/>
        </w:behaviors>
        <w:guid w:val="{73238C1D-EAFD-43F3-BBA4-5F77DDD87C99}"/>
      </w:docPartPr>
      <w:docPartBody>
        <w:p w:rsidR="00000000" w:rsidRDefault="00000000">
          <w:pPr>
            <w:pStyle w:val="80C170D625AE4DA2BF5A37FFB897A06E"/>
          </w:pPr>
          <w:r w:rsidRPr="00BF44A2">
            <w:rPr>
              <w:rStyle w:val="Greentext"/>
            </w:rPr>
            <w:t>Adrian King</w:t>
          </w:r>
        </w:p>
      </w:docPartBody>
    </w:docPart>
    <w:docPart>
      <w:docPartPr>
        <w:name w:val="BCF23E21B3564D7A89B9894D94009423"/>
        <w:category>
          <w:name w:val="General"/>
          <w:gallery w:val="placeholder"/>
        </w:category>
        <w:types>
          <w:type w:val="bbPlcHdr"/>
        </w:types>
        <w:behaviors>
          <w:behavior w:val="content"/>
        </w:behaviors>
        <w:guid w:val="{7536BE02-6825-4478-B00D-F6202AD55B3C}"/>
      </w:docPartPr>
      <w:docPartBody>
        <w:p w:rsidR="00000000" w:rsidRDefault="00000000">
          <w:pPr>
            <w:pStyle w:val="BCF23E21B3564D7A89B9894D94009423"/>
          </w:pPr>
          <w:r w:rsidRPr="00BF44A2">
            <w:rPr>
              <w:rStyle w:val="Greentext"/>
            </w:rPr>
            <w:t xml:space="preserve">Hiring Manager </w:t>
          </w:r>
        </w:p>
      </w:docPartBody>
    </w:docPart>
    <w:docPart>
      <w:docPartPr>
        <w:name w:val="613A59940F81495DAF94664CAF3D7101"/>
        <w:category>
          <w:name w:val="General"/>
          <w:gallery w:val="placeholder"/>
        </w:category>
        <w:types>
          <w:type w:val="bbPlcHdr"/>
        </w:types>
        <w:behaviors>
          <w:behavior w:val="content"/>
        </w:behaviors>
        <w:guid w:val="{D8D0AE0F-F34B-4F7F-B3D6-FDA23623E0AE}"/>
      </w:docPartPr>
      <w:docPartBody>
        <w:p w:rsidR="00000000" w:rsidRDefault="00000000">
          <w:pPr>
            <w:pStyle w:val="613A59940F81495DAF94664CAF3D7101"/>
          </w:pPr>
          <w:r w:rsidRPr="00BF44A2">
            <w:rPr>
              <w:rStyle w:val="Greentext"/>
            </w:rPr>
            <w:t>VanArsdel, Ltd.</w:t>
          </w:r>
        </w:p>
      </w:docPartBody>
    </w:docPart>
    <w:docPart>
      <w:docPartPr>
        <w:name w:val="4AD117C5A4CC4CB4A4209D60294CEAA8"/>
        <w:category>
          <w:name w:val="General"/>
          <w:gallery w:val="placeholder"/>
        </w:category>
        <w:types>
          <w:type w:val="bbPlcHdr"/>
        </w:types>
        <w:behaviors>
          <w:behavior w:val="content"/>
        </w:behaviors>
        <w:guid w:val="{BC9C9CA8-EAE5-4014-854D-A9A8F0489BDD}"/>
      </w:docPartPr>
      <w:docPartBody>
        <w:p w:rsidR="00000000" w:rsidRDefault="00000000">
          <w:pPr>
            <w:pStyle w:val="4AD117C5A4CC4CB4A4209D60294CEAA8"/>
          </w:pPr>
          <w:r w:rsidRPr="00BF44A2">
            <w:rPr>
              <w:rStyle w:val="Greentext"/>
            </w:rPr>
            <w:t>123 Elm Avenue</w:t>
          </w:r>
        </w:p>
      </w:docPartBody>
    </w:docPart>
    <w:docPart>
      <w:docPartPr>
        <w:name w:val="CD596DB0DCCB4CD9AB6A2F3D375A6955"/>
        <w:category>
          <w:name w:val="General"/>
          <w:gallery w:val="placeholder"/>
        </w:category>
        <w:types>
          <w:type w:val="bbPlcHdr"/>
        </w:types>
        <w:behaviors>
          <w:behavior w:val="content"/>
        </w:behaviors>
        <w:guid w:val="{E45FF2E1-F944-4508-86BC-34BEB03E96A7}"/>
      </w:docPartPr>
      <w:docPartBody>
        <w:p w:rsidR="00000000" w:rsidRDefault="00000000">
          <w:pPr>
            <w:pStyle w:val="CD596DB0DCCB4CD9AB6A2F3D375A6955"/>
          </w:pPr>
          <w:r w:rsidRPr="00BF44A2">
            <w:rPr>
              <w:rStyle w:val="Greentext"/>
            </w:rPr>
            <w:t>City, State 98052</w:t>
          </w:r>
        </w:p>
      </w:docPartBody>
    </w:docPart>
    <w:docPart>
      <w:docPartPr>
        <w:name w:val="4F2C3CE3B85D46E1A6DD1E3056336D8A"/>
        <w:category>
          <w:name w:val="General"/>
          <w:gallery w:val="placeholder"/>
        </w:category>
        <w:types>
          <w:type w:val="bbPlcHdr"/>
        </w:types>
        <w:behaviors>
          <w:behavior w:val="content"/>
        </w:behaviors>
        <w:guid w:val="{26A6CD9B-0E6C-4002-82AE-B84B48D2146A}"/>
      </w:docPartPr>
      <w:docPartBody>
        <w:p w:rsidR="00000000" w:rsidRDefault="00000000">
          <w:pPr>
            <w:pStyle w:val="4F2C3CE3B85D46E1A6DD1E3056336D8A"/>
          </w:pPr>
          <w:r w:rsidRPr="008539E9">
            <w:t>Dear Adrian King</w:t>
          </w:r>
          <w:r>
            <w:t>,</w:t>
          </w:r>
        </w:p>
      </w:docPartBody>
    </w:docPart>
    <w:docPart>
      <w:docPartPr>
        <w:name w:val="33DE5782BA784B10BEF36EFBDE4DE428"/>
        <w:category>
          <w:name w:val="General"/>
          <w:gallery w:val="placeholder"/>
        </w:category>
        <w:types>
          <w:type w:val="bbPlcHdr"/>
        </w:types>
        <w:behaviors>
          <w:behavior w:val="content"/>
        </w:behaviors>
        <w:guid w:val="{D6F7BF85-621B-440B-ABA8-25C39FC68848}"/>
      </w:docPartPr>
      <w:docPartBody>
        <w:p w:rsidR="00000000" w:rsidRDefault="00000000" w:rsidP="00FE4C1E">
          <w:r>
            <w:t xml:space="preserve">Start with a statement about why you are excited about the job you are seeking. Enthusiasm is key, and your personal connection to the role is much more important than flashy words and exclamation marks. Keep it brief and easy to read quickly. </w:t>
          </w:r>
        </w:p>
        <w:p w:rsidR="00000000" w:rsidRDefault="00000000" w:rsidP="00FE4C1E">
          <w:r>
            <w:t xml:space="preserve">If you feel a second paragraph is needed, touch on areas of the role that interest you. State your desire to learn more, suggest a follow up call or email. Be clear about your respect for busy schedules. </w:t>
          </w:r>
        </w:p>
        <w:p w:rsidR="00000000" w:rsidRDefault="00000000">
          <w:pPr>
            <w:pStyle w:val="33DE5782BA784B10BEF36EFBDE4DE428"/>
          </w:pPr>
          <w:r>
            <w:t>(Here’s a tip: be sure to try Word Editor for suggestions on how to make this cover letter the best it can be.)</w:t>
          </w:r>
        </w:p>
      </w:docPartBody>
    </w:docPart>
    <w:docPart>
      <w:docPartPr>
        <w:name w:val="698BE9CDA8FB4B628592F5DC63FE4D67"/>
        <w:category>
          <w:name w:val="General"/>
          <w:gallery w:val="placeholder"/>
        </w:category>
        <w:types>
          <w:type w:val="bbPlcHdr"/>
        </w:types>
        <w:behaviors>
          <w:behavior w:val="content"/>
        </w:behaviors>
        <w:guid w:val="{227DFD7E-9D55-458E-83AF-4B277DAC9905}"/>
      </w:docPartPr>
      <w:docPartBody>
        <w:p w:rsidR="00000000" w:rsidRDefault="00000000">
          <w:pPr>
            <w:pStyle w:val="698BE9CDA8FB4B628592F5DC63FE4D67"/>
          </w:pPr>
          <w:r w:rsidRPr="008539E9">
            <w:t>Sincerely,</w:t>
          </w:r>
        </w:p>
      </w:docPartBody>
    </w:docPart>
    <w:docPart>
      <w:docPartPr>
        <w:name w:val="B21438425CC245CBA05CAD2EC30CC032"/>
        <w:category>
          <w:name w:val="General"/>
          <w:gallery w:val="placeholder"/>
        </w:category>
        <w:types>
          <w:type w:val="bbPlcHdr"/>
        </w:types>
        <w:behaviors>
          <w:behavior w:val="content"/>
        </w:behaviors>
        <w:guid w:val="{33DD9C49-453C-4655-BF36-5514E6A30835}"/>
      </w:docPartPr>
      <w:docPartBody>
        <w:p w:rsidR="00000000" w:rsidRDefault="00000000">
          <w:pPr>
            <w:pStyle w:val="B21438425CC245CBA05CAD2EC30CC032"/>
          </w:pPr>
          <w:r w:rsidRPr="00CB478E">
            <w:t>Yuuri Tanaka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909"/>
    <w:rsid w:val="00880365"/>
    <w:rsid w:val="00E07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reentext">
    <w:name w:val="Green text"/>
    <w:uiPriority w:val="1"/>
    <w:qFormat/>
    <w:rPr>
      <w:color w:val="44546A" w:themeColor="text2"/>
    </w:rPr>
  </w:style>
  <w:style w:type="paragraph" w:customStyle="1" w:styleId="09C88EFF3E1B4D7EB7BC5B8785EAD30D">
    <w:name w:val="09C88EFF3E1B4D7EB7BC5B8785EAD30D"/>
  </w:style>
  <w:style w:type="paragraph" w:customStyle="1" w:styleId="0C2F86402FAA4D808E192FECE56259DD">
    <w:name w:val="0C2F86402FAA4D808E192FECE56259DD"/>
  </w:style>
  <w:style w:type="paragraph" w:customStyle="1" w:styleId="0EDB7E4488B3417A9E3C2BB92811DEE4">
    <w:name w:val="0EDB7E4488B3417A9E3C2BB92811DEE4"/>
  </w:style>
  <w:style w:type="paragraph" w:customStyle="1" w:styleId="D4B0F6A955D84BF58D7072BE9BBEE61F">
    <w:name w:val="D4B0F6A955D84BF58D7072BE9BBEE61F"/>
  </w:style>
  <w:style w:type="paragraph" w:customStyle="1" w:styleId="3C55493283544E1487AB3AF04D690136">
    <w:name w:val="3C55493283544E1487AB3AF04D690136"/>
  </w:style>
  <w:style w:type="paragraph" w:customStyle="1" w:styleId="80C170D625AE4DA2BF5A37FFB897A06E">
    <w:name w:val="80C170D625AE4DA2BF5A37FFB897A06E"/>
  </w:style>
  <w:style w:type="paragraph" w:customStyle="1" w:styleId="BCF23E21B3564D7A89B9894D94009423">
    <w:name w:val="BCF23E21B3564D7A89B9894D94009423"/>
  </w:style>
  <w:style w:type="paragraph" w:customStyle="1" w:styleId="613A59940F81495DAF94664CAF3D7101">
    <w:name w:val="613A59940F81495DAF94664CAF3D7101"/>
  </w:style>
  <w:style w:type="paragraph" w:customStyle="1" w:styleId="4AD117C5A4CC4CB4A4209D60294CEAA8">
    <w:name w:val="4AD117C5A4CC4CB4A4209D60294CEAA8"/>
  </w:style>
  <w:style w:type="paragraph" w:customStyle="1" w:styleId="CD596DB0DCCB4CD9AB6A2F3D375A6955">
    <w:name w:val="CD596DB0DCCB4CD9AB6A2F3D375A6955"/>
  </w:style>
  <w:style w:type="paragraph" w:customStyle="1" w:styleId="4F2C3CE3B85D46E1A6DD1E3056336D8A">
    <w:name w:val="4F2C3CE3B85D46E1A6DD1E3056336D8A"/>
  </w:style>
  <w:style w:type="paragraph" w:customStyle="1" w:styleId="33DE5782BA784B10BEF36EFBDE4DE428">
    <w:name w:val="33DE5782BA784B10BEF36EFBDE4DE428"/>
  </w:style>
  <w:style w:type="paragraph" w:customStyle="1" w:styleId="698BE9CDA8FB4B628592F5DC63FE4D67">
    <w:name w:val="698BE9CDA8FB4B628592F5DC63FE4D67"/>
  </w:style>
  <w:style w:type="paragraph" w:customStyle="1" w:styleId="B21438425CC245CBA05CAD2EC30CC032">
    <w:name w:val="B21438425CC245CBA05CAD2EC30CC032"/>
  </w:style>
  <w:style w:type="character" w:customStyle="1" w:styleId="Magentatext">
    <w:name w:val="Magenta text"/>
    <w:uiPriority w:val="1"/>
    <w:qFormat/>
    <w:rPr>
      <w:color w:val="FFC000" w:themeColor="accent4"/>
    </w:rPr>
  </w:style>
  <w:style w:type="paragraph" w:customStyle="1" w:styleId="37F812A6720D4A9588339AB91E878F02">
    <w:name w:val="37F812A6720D4A9588339AB91E878F02"/>
  </w:style>
  <w:style w:type="paragraph" w:customStyle="1" w:styleId="D2C88E0EFA5F4AB689BEBCC065EF45AA">
    <w:name w:val="D2C88E0EFA5F4AB689BEBCC065EF45AA"/>
  </w:style>
  <w:style w:type="paragraph" w:customStyle="1" w:styleId="97DC22FD8CA446ED96400BF17B64AE68">
    <w:name w:val="97DC22FD8CA446ED96400BF17B64AE68"/>
  </w:style>
  <w:style w:type="paragraph" w:customStyle="1" w:styleId="0328353327E44558B4E036EF73B1A44F">
    <w:name w:val="0328353327E44558B4E036EF73B1A44F"/>
  </w:style>
  <w:style w:type="paragraph" w:customStyle="1" w:styleId="01326DC2300F4203BD8C5B01A97A3B3A">
    <w:name w:val="01326DC2300F4203BD8C5B01A97A3B3A"/>
  </w:style>
  <w:style w:type="paragraph" w:customStyle="1" w:styleId="22812DBA462B4AFDB3FCF6CD6F5C907F">
    <w:name w:val="22812DBA462B4AFDB3FCF6CD6F5C907F"/>
  </w:style>
  <w:style w:type="paragraph" w:customStyle="1" w:styleId="A6A36411231D4D6E847AD8D52DAF4E56">
    <w:name w:val="A6A36411231D4D6E847AD8D52DAF4E56"/>
  </w:style>
  <w:style w:type="paragraph" w:customStyle="1" w:styleId="AEC57E79CCB54FC980417BCC37A0DE03">
    <w:name w:val="AEC57E79CCB54FC980417BCC37A0DE03"/>
  </w:style>
  <w:style w:type="paragraph" w:customStyle="1" w:styleId="A4E25979631544EB8C1A5DA4C7CDE937">
    <w:name w:val="A4E25979631544EB8C1A5DA4C7CDE937"/>
  </w:style>
  <w:style w:type="paragraph" w:customStyle="1" w:styleId="535FA584A39A4747B5DDE28CE04A30FF">
    <w:name w:val="535FA584A39A4747B5DDE28CE04A30FF"/>
  </w:style>
  <w:style w:type="paragraph" w:customStyle="1" w:styleId="6E971DDF31EC47E0851434E0073108DF">
    <w:name w:val="6E971DDF31EC47E0851434E0073108DF"/>
  </w:style>
  <w:style w:type="paragraph" w:customStyle="1" w:styleId="ED052AF0F15141F298C48B87FCC80CB6">
    <w:name w:val="ED052AF0F15141F298C48B87FCC80CB6"/>
  </w:style>
  <w:style w:type="paragraph" w:customStyle="1" w:styleId="B25CD4A8E06B47249FF3756776496725">
    <w:name w:val="B25CD4A8E06B47249FF3756776496725"/>
  </w:style>
  <w:style w:type="paragraph" w:customStyle="1" w:styleId="64F64F1E19184E9291B68BA1378C7870">
    <w:name w:val="64F64F1E19184E9291B68BA1378C7870"/>
  </w:style>
  <w:style w:type="character" w:customStyle="1" w:styleId="Graytext">
    <w:name w:val="Gray text"/>
    <w:uiPriority w:val="1"/>
    <w:qFormat/>
    <w:rPr>
      <w:color w:val="808080" w:themeColor="background1" w:themeShade="80"/>
    </w:rPr>
  </w:style>
  <w:style w:type="paragraph" w:customStyle="1" w:styleId="8BEB7241312542F3983DC019D7134A13">
    <w:name w:val="8BEB7241312542F3983DC019D7134A13"/>
  </w:style>
  <w:style w:type="paragraph" w:customStyle="1" w:styleId="473F755C1F8C4EA8AA4F47553D8ED6AB">
    <w:name w:val="473F755C1F8C4EA8AA4F47553D8ED6AB"/>
  </w:style>
  <w:style w:type="paragraph" w:customStyle="1" w:styleId="2017B52DFA4D405380B4167E1672255A">
    <w:name w:val="2017B52DFA4D405380B4167E1672255A"/>
  </w:style>
  <w:style w:type="paragraph" w:customStyle="1" w:styleId="5587D72DE32D47D7A479FD7AA2CFCDD3">
    <w:name w:val="5587D72DE32D47D7A479FD7AA2CFCDD3"/>
  </w:style>
  <w:style w:type="paragraph" w:customStyle="1" w:styleId="251F7C06C4584DC983499D7D05469AAF">
    <w:name w:val="251F7C06C4584DC983499D7D05469AAF"/>
  </w:style>
  <w:style w:type="paragraph" w:customStyle="1" w:styleId="AA7F4BEA9FBE4BFF87F477ABF3574956">
    <w:name w:val="AA7F4BEA9FBE4BFF87F477ABF3574956"/>
  </w:style>
  <w:style w:type="paragraph" w:customStyle="1" w:styleId="B78B49C4517A4CE687924EA86EAE182A">
    <w:name w:val="B78B49C4517A4CE687924EA86EAE182A"/>
  </w:style>
  <w:style w:type="paragraph" w:customStyle="1" w:styleId="5C9039E6039A4B649E111B470FE27ABB">
    <w:name w:val="5C9039E6039A4B649E111B470FE27ABB"/>
  </w:style>
  <w:style w:type="paragraph" w:customStyle="1" w:styleId="B22FC85A3AB841FCAEF44735653FE7BA">
    <w:name w:val="B22FC85A3AB841FCAEF44735653FE7BA"/>
  </w:style>
  <w:style w:type="paragraph" w:customStyle="1" w:styleId="C7608245B63044EAA8494D55CA34708B">
    <w:name w:val="C7608245B63044EAA8494D55CA34708B"/>
  </w:style>
  <w:style w:type="paragraph" w:customStyle="1" w:styleId="1D093104BA0040449624F75E683DA7B1">
    <w:name w:val="1D093104BA0040449624F75E683DA7B1"/>
  </w:style>
  <w:style w:type="paragraph" w:customStyle="1" w:styleId="EC1D839E2852499BA856416F50CBF458">
    <w:name w:val="EC1D839E2852499BA856416F50CBF458"/>
  </w:style>
  <w:style w:type="paragraph" w:customStyle="1" w:styleId="47670FD67C66470F8D98134D99342F97">
    <w:name w:val="47670FD67C66470F8D98134D99342F97"/>
  </w:style>
  <w:style w:type="paragraph" w:customStyle="1" w:styleId="113F3AE48A1C4096A3CAB1DA4D65622D">
    <w:name w:val="113F3AE48A1C4096A3CAB1DA4D6562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_ip_UnifiedCompliancePolicyUIAction xmlns="http://schemas.microsoft.com/sharepoint/v3" xsi:nil="true"/>
    <Image xmlns="71af3243-3dd4-4a8d-8c0d-dd76da1f02a5">
      <Url xsi:nil="true"/>
      <Description xsi:nil="true"/>
    </Image>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documentManagement>
</p:properties>
</file>

<file path=customXml/itemProps1.xml><?xml version="1.0" encoding="utf-8"?>
<ds:datastoreItem xmlns:ds="http://schemas.openxmlformats.org/officeDocument/2006/customXml" ds:itemID="{4D294896-D3DD-445A-8924-9B0373027BFD}">
  <ds:schemaRefs>
    <ds:schemaRef ds:uri="http://schemas.microsoft.com/sharepoint/v3/contenttype/forms"/>
  </ds:schemaRefs>
</ds:datastoreItem>
</file>

<file path=customXml/itemProps2.xml><?xml version="1.0" encoding="utf-8"?>
<ds:datastoreItem xmlns:ds="http://schemas.openxmlformats.org/officeDocument/2006/customXml" ds:itemID="{AA04AC66-D194-4986-BFBD-6FE5E2248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765B45-3548-4F24-84B3-1C2A60F77AE0}">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Geometric cover letter</Template>
  <TotalTime>0</TotalTime>
  <Pages>3</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2025-03-13T16:52:00Z</dcterms:created>
  <dcterms:modified xsi:type="dcterms:W3CDTF">2025-03-13T16:52:00Z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